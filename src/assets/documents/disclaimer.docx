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before="240" w:after="240"/>
        <w:ind w:left="0" w:right="0" w:hanging="0"/>
        <w:jc w:val="left"/>
        <w:rPr/>
      </w:pPr>
      <w:r>
        <w:rPr>
          <w:rFonts w:eastAsia="'Calibri'" w:cs="'Calibri'" w:ascii="'Calibri'" w:hAnsi="'Calibri'"/>
          <w:b/>
          <w:bCs/>
          <w:color w:val="000000"/>
          <w:sz w:val="24"/>
          <w:szCs w:val="24"/>
        </w:rPr>
        <w:t>COMMONLY USED DISCLAIMERS IN A WEBSITE, APP OR EMAIL:</w:t>
      </w:r>
    </w:p>
    <w:p>
      <w:pPr>
        <w:pStyle w:val="Normal"/>
        <w:widowControl/>
        <w:spacing w:lineRule="auto" w:line="240" w:before="240" w:after="240"/>
        <w:ind w:left="0" w:right="0" w:hanging="0"/>
        <w:jc w:val="left"/>
        <w:rPr/>
      </w:pPr>
      <w:r>
        <w:rPr>
          <w:rFonts w:eastAsia="'Calibri'" w:cs="'Calibri'" w:ascii="'Calibri'" w:hAnsi="'Calibri'"/>
          <w:color w:val="000000"/>
          <w:sz w:val="24"/>
          <w:szCs w:val="24"/>
        </w:rPr>
        <w:t>If you run a Website / Application, these are some commonly used disclaimers you may want to include to limit potential liabilities arising from specific points (in particular liability that falls outside your Terms &amp; Conditions of Use). The following are the more commonly used disclaimers:</w:t>
      </w:r>
    </w:p>
    <w:tbl>
      <w:tblPr>
        <w:tblStyle w:val="TableGridPHPDOCX"/>
        <w:tblW w:w="8520" w:type="dxa"/>
        <w:jc w:val="left"/>
        <w:tblInd w:w="0" w:type="dxa"/>
        <w:tblCellMar>
          <w:top w:w="0" w:type="dxa"/>
          <w:left w:w="0" w:type="dxa"/>
          <w:bottom w:w="0" w:type="dxa"/>
          <w:right w:w="0" w:type="dxa"/>
        </w:tblCellMar>
      </w:tblPr>
      <w:tblGrid>
        <w:gridCol w:w="2804"/>
        <w:gridCol w:w="5715"/>
      </w:tblGrid>
      <w:tr>
        <w:trPr/>
        <w:tc>
          <w:tcPr>
            <w:tcW w:w="280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spacing w:lineRule="auto" w:line="240" w:before="0" w:after="0"/>
              <w:ind w:left="0" w:right="0" w:hanging="0"/>
              <w:jc w:val="center"/>
              <w:rPr/>
            </w:pPr>
            <w:r>
              <w:rPr>
                <w:rFonts w:eastAsia="Calibri" w:cs="Calibri"/>
                <w:b/>
                <w:bCs/>
                <w:color w:val="000000"/>
                <w:sz w:val="24"/>
                <w:szCs w:val="24"/>
              </w:rPr>
              <w:t>Disclaimers</w:t>
            </w:r>
          </w:p>
        </w:tc>
        <w:tc>
          <w:tcPr>
            <w:tcW w:w="5715" w:type="dxa"/>
            <w:tcBorders>
              <w:top w:val="single" w:sz="6" w:space="0" w:color="000000"/>
              <w:bottom w:val="single" w:sz="6" w:space="0" w:color="000000"/>
              <w:right w:val="single" w:sz="6" w:space="0" w:color="000000"/>
            </w:tcBorders>
            <w:shd w:fill="auto" w:val="clear"/>
          </w:tcPr>
          <w:p>
            <w:pPr>
              <w:pStyle w:val="Normal"/>
              <w:widowControl/>
              <w:spacing w:lineRule="auto" w:line="240" w:before="0" w:after="0"/>
              <w:ind w:left="0" w:right="0" w:hanging="0"/>
              <w:jc w:val="center"/>
              <w:rPr/>
            </w:pPr>
            <w:r>
              <w:rPr>
                <w:b/>
                <w:bCs/>
                <w:color w:val="000000"/>
                <w:sz w:val="24"/>
                <w:szCs w:val="24"/>
              </w:rPr>
              <w:t>Examples</w:t>
            </w:r>
          </w:p>
        </w:tc>
      </w:tr>
      <w:tr>
        <w:trPr/>
        <w:tc>
          <w:tcPr>
            <w:tcW w:w="2804" w:type="dxa"/>
            <w:tcBorders>
              <w:left w:val="single" w:sz="6" w:space="0" w:color="000000"/>
              <w:bottom w:val="single" w:sz="6" w:space="0" w:color="000000"/>
              <w:right w:val="single" w:sz="6" w:space="0" w:color="000000"/>
            </w:tcBorders>
            <w:shd w:fill="auto" w:val="clear"/>
            <w:vAlign w:val="center"/>
          </w:tcPr>
          <w:p>
            <w:pPr>
              <w:pStyle w:val="Normal"/>
              <w:widowControl/>
              <w:spacing w:lineRule="auto" w:line="240" w:before="240" w:after="240"/>
              <w:ind w:left="0" w:right="0" w:hanging="0"/>
              <w:jc w:val="left"/>
              <w:textAlignment w:val="center"/>
              <w:rPr/>
            </w:pPr>
            <w:r>
              <w:rPr>
                <w:rFonts w:eastAsia="'Calibri'" w:cs="'Calibri'" w:ascii="'Calibri'" w:hAnsi="'Calibri'"/>
                <w:color w:val="000000"/>
                <w:position w:val="-2"/>
                <w:sz w:val="24"/>
                <w:szCs w:val="24"/>
              </w:rPr>
              <w:t>Email</w:t>
            </w:r>
          </w:p>
        </w:tc>
        <w:tc>
          <w:tcPr>
            <w:tcW w:w="5715" w:type="dxa"/>
            <w:tcBorders>
              <w:bottom w:val="single" w:sz="6" w:space="0" w:color="000000"/>
              <w:right w:val="single" w:sz="6" w:space="0" w:color="000000"/>
            </w:tcBorders>
            <w:shd w:fill="auto" w:val="clear"/>
            <w:vAlign w:val="center"/>
          </w:tcPr>
          <w:p>
            <w:pPr>
              <w:pStyle w:val="Normal"/>
              <w:widowControl/>
              <w:spacing w:lineRule="auto" w:line="240" w:before="240" w:after="240"/>
              <w:ind w:left="0" w:right="0" w:hanging="0"/>
              <w:jc w:val="left"/>
              <w:textAlignment w:val="center"/>
              <w:rPr/>
            </w:pPr>
            <w:r>
              <w:rPr>
                <w:color w:val="000000"/>
                <w:position w:val="-2"/>
                <w:sz w:val="24"/>
                <w:szCs w:val="24"/>
              </w:rPr>
              <w:t>The information contained in this e-mail, and any attachment, is confidential and is intended solely for the use of the intended recipient. Access, copying or re-use of the e-mail or any attachment, or any information contained therein, by any other person is not authorised. If you are not the intended recipient please return the e-mail to the sender and delete it from your computer. Although we attempt to sweep e-mail and attachments for viruses, we do not guarantee that either is virus-free and accept no liability for any damage sustained as a result of viruses. </w:t>
            </w:r>
          </w:p>
        </w:tc>
      </w:tr>
      <w:tr>
        <w:trPr/>
        <w:tc>
          <w:tcPr>
            <w:tcW w:w="2804" w:type="dxa"/>
            <w:tcBorders>
              <w:left w:val="single" w:sz="6" w:space="0" w:color="000000"/>
              <w:bottom w:val="single" w:sz="6" w:space="0" w:color="000000"/>
              <w:right w:val="single" w:sz="6" w:space="0" w:color="000000"/>
            </w:tcBorders>
            <w:shd w:fill="auto" w:val="clear"/>
          </w:tcPr>
          <w:p>
            <w:pPr>
              <w:pStyle w:val="Normal"/>
              <w:widowControl/>
              <w:spacing w:lineRule="auto" w:line="240" w:before="240" w:after="240"/>
              <w:ind w:left="0" w:right="0" w:hanging="0"/>
              <w:jc w:val="left"/>
              <w:textAlignment w:val="top"/>
              <w:rPr/>
            </w:pPr>
            <w:r>
              <w:rPr>
                <w:rFonts w:eastAsia="'Calibri'" w:cs="'Calibri'" w:ascii="'Calibri'" w:hAnsi="'Calibri'"/>
                <w:color w:val="000000"/>
                <w:sz w:val="24"/>
                <w:szCs w:val="24"/>
              </w:rPr>
              <w:t>For General Information Only / Use at Your Own Risk</w:t>
            </w:r>
          </w:p>
        </w:tc>
        <w:tc>
          <w:tcPr>
            <w:tcW w:w="5715" w:type="dxa"/>
            <w:tcBorders>
              <w:bottom w:val="single" w:sz="6" w:space="0" w:color="000000"/>
              <w:right w:val="single" w:sz="6" w:space="0" w:color="000000"/>
            </w:tcBorders>
            <w:shd w:fill="auto" w:val="clear"/>
          </w:tcPr>
          <w:p>
            <w:pPr>
              <w:pStyle w:val="Normal"/>
              <w:widowControl/>
              <w:spacing w:lineRule="auto" w:line="240" w:before="240" w:after="240"/>
              <w:ind w:left="0" w:right="0" w:hanging="0"/>
              <w:jc w:val="left"/>
              <w:textAlignment w:val="top"/>
              <w:rPr/>
            </w:pPr>
            <w:r>
              <w:rPr>
                <w:color w:val="000000"/>
                <w:sz w:val="24"/>
                <w:szCs w:val="24"/>
              </w:rPr>
              <w:t>The information contained in this Website / Application is for general information purposes only. The information is provided by Andrew M McCall and while we endeavour to keep the information up to date and correct, we make no representations or warranties of any kind, express or implied, about the completeness, accuracy, reliability, suitability or availability with respect to the website or the information, products, services, or related graphics contained on the website for any purpose. Any reliance you place on such information is strictly at your own risk.</w:t>
            </w:r>
          </w:p>
        </w:tc>
      </w:tr>
      <w:tr>
        <w:trPr/>
        <w:tc>
          <w:tcPr>
            <w:tcW w:w="2804" w:type="dxa"/>
            <w:tcBorders>
              <w:left w:val="single" w:sz="6" w:space="0" w:color="000000"/>
              <w:bottom w:val="single" w:sz="6" w:space="0" w:color="000000"/>
              <w:right w:val="single" w:sz="6" w:space="0" w:color="000000"/>
            </w:tcBorders>
            <w:shd w:fill="auto" w:val="clear"/>
            <w:vAlign w:val="center"/>
          </w:tcPr>
          <w:p>
            <w:pPr>
              <w:pStyle w:val="Normal"/>
              <w:widowControl/>
              <w:spacing w:lineRule="auto" w:line="240" w:before="240" w:after="240"/>
              <w:ind w:left="0" w:right="0" w:hanging="0"/>
              <w:jc w:val="left"/>
              <w:textAlignment w:val="center"/>
              <w:rPr/>
            </w:pPr>
            <w:r>
              <w:rPr>
                <w:rFonts w:eastAsia="'Calibri'" w:cs="'Calibri'" w:ascii="'Calibri'" w:hAnsi="'Calibri'"/>
                <w:color w:val="000000"/>
                <w:position w:val="-2"/>
                <w:sz w:val="24"/>
                <w:szCs w:val="24"/>
              </w:rPr>
              <w:t>Limitation of Liability</w:t>
            </w:r>
          </w:p>
        </w:tc>
        <w:tc>
          <w:tcPr>
            <w:tcW w:w="5715" w:type="dxa"/>
            <w:tcBorders>
              <w:bottom w:val="single" w:sz="6" w:space="0" w:color="000000"/>
              <w:right w:val="single" w:sz="6" w:space="0" w:color="000000"/>
            </w:tcBorders>
            <w:shd w:fill="auto" w:val="clear"/>
            <w:vAlign w:val="center"/>
          </w:tcPr>
          <w:p>
            <w:pPr>
              <w:pStyle w:val="Normal"/>
              <w:widowControl/>
              <w:spacing w:lineRule="auto" w:line="240" w:before="240" w:after="240"/>
              <w:ind w:left="0" w:right="0" w:hanging="0"/>
              <w:jc w:val="left"/>
              <w:textAlignment w:val="center"/>
              <w:rPr/>
            </w:pPr>
            <w:r>
              <w:rPr>
                <w:color w:val="000000"/>
                <w:position w:val="-2"/>
                <w:sz w:val="24"/>
                <w:szCs w:val="24"/>
              </w:rPr>
              <w:t>In no event will we be liable for any loss or damage including without limitation, indirect or consequential loss or damage, or any loss or damage whatsoever arising from loss of data or profits arising out of, or in connection with, the use of this Website / Application.</w:t>
            </w:r>
          </w:p>
        </w:tc>
      </w:tr>
      <w:tr>
        <w:trPr/>
        <w:tc>
          <w:tcPr>
            <w:tcW w:w="2804" w:type="dxa"/>
            <w:tcBorders>
              <w:left w:val="single" w:sz="6" w:space="0" w:color="000000"/>
              <w:bottom w:val="single" w:sz="6" w:space="0" w:color="000000"/>
              <w:right w:val="single" w:sz="6" w:space="0" w:color="000000"/>
            </w:tcBorders>
            <w:shd w:fill="auto" w:val="clear"/>
          </w:tcPr>
          <w:p>
            <w:pPr>
              <w:pStyle w:val="Normal"/>
              <w:widowControl/>
              <w:spacing w:lineRule="auto" w:line="240" w:before="240" w:after="240"/>
              <w:ind w:left="0" w:right="0" w:hanging="0"/>
              <w:jc w:val="left"/>
              <w:textAlignment w:val="top"/>
              <w:rPr/>
            </w:pPr>
            <w:r>
              <w:rPr>
                <w:rFonts w:eastAsia="Calibri" w:cs="Calibri"/>
                <w:color w:val="000000"/>
                <w:sz w:val="24"/>
                <w:szCs w:val="24"/>
              </w:rPr>
              <w:t>Third-Party Links / Contents</w:t>
            </w:r>
          </w:p>
        </w:tc>
        <w:tc>
          <w:tcPr>
            <w:tcW w:w="5715" w:type="dxa"/>
            <w:tcBorders>
              <w:bottom w:val="single" w:sz="6" w:space="0" w:color="000000"/>
              <w:right w:val="single" w:sz="6" w:space="0" w:color="000000"/>
            </w:tcBorders>
            <w:shd w:fill="auto" w:val="clear"/>
          </w:tcPr>
          <w:p>
            <w:pPr>
              <w:pStyle w:val="Normal"/>
              <w:widowControl/>
              <w:spacing w:lineRule="auto" w:line="240" w:before="240" w:after="240"/>
              <w:ind w:left="0" w:right="0" w:hanging="0"/>
              <w:jc w:val="left"/>
              <w:textAlignment w:val="top"/>
              <w:rPr/>
            </w:pPr>
            <w:r>
              <w:rPr>
                <w:color w:val="000000"/>
                <w:sz w:val="24"/>
                <w:szCs w:val="24"/>
              </w:rPr>
              <w:t>Through this website you are able to link to other websites which are not under the control of Andrew M McCall. We have no control over the nature, content and availability of those sites. The inclusion of any links does not necessarily imply a recommendation or endorse the views expressed within them. Website owners and content may change without notice and may occur before we have the opportunity to remove a link that may have gone ‘bad.</w:t>
            </w:r>
          </w:p>
        </w:tc>
      </w:tr>
      <w:tr>
        <w:trPr/>
        <w:tc>
          <w:tcPr>
            <w:tcW w:w="2804" w:type="dxa"/>
            <w:tcBorders>
              <w:left w:val="single" w:sz="6" w:space="0" w:color="000000"/>
              <w:bottom w:val="single" w:sz="6" w:space="0" w:color="000000"/>
              <w:right w:val="single" w:sz="6" w:space="0" w:color="000000"/>
            </w:tcBorders>
            <w:shd w:fill="auto" w:val="clear"/>
            <w:vAlign w:val="center"/>
          </w:tcPr>
          <w:p>
            <w:pPr>
              <w:pStyle w:val="Normal"/>
              <w:widowControl/>
              <w:spacing w:lineRule="auto" w:line="240" w:before="240" w:after="240"/>
              <w:ind w:left="0" w:right="0" w:hanging="0"/>
              <w:jc w:val="left"/>
              <w:textAlignment w:val="center"/>
              <w:rPr/>
            </w:pPr>
            <w:r>
              <w:rPr>
                <w:rFonts w:eastAsia="'Calibri'" w:cs="'Calibri'" w:ascii="'Calibri'" w:hAnsi="'Calibri'"/>
                <w:color w:val="000000"/>
                <w:position w:val="-2"/>
                <w:sz w:val="24"/>
                <w:szCs w:val="24"/>
              </w:rPr>
              <w:t>No Responsibility for Technical Issue</w:t>
            </w:r>
          </w:p>
        </w:tc>
        <w:tc>
          <w:tcPr>
            <w:tcW w:w="5715" w:type="dxa"/>
            <w:tcBorders>
              <w:bottom w:val="single" w:sz="6" w:space="0" w:color="000000"/>
              <w:right w:val="single" w:sz="6" w:space="0" w:color="000000"/>
            </w:tcBorders>
            <w:shd w:fill="auto" w:val="clear"/>
            <w:vAlign w:val="center"/>
          </w:tcPr>
          <w:p>
            <w:pPr>
              <w:pStyle w:val="Normal"/>
              <w:widowControl/>
              <w:spacing w:lineRule="auto" w:line="240" w:before="240" w:after="240"/>
              <w:ind w:left="0" w:right="0" w:hanging="0"/>
              <w:jc w:val="left"/>
              <w:textAlignment w:val="center"/>
              <w:rPr/>
            </w:pPr>
            <w:r>
              <w:rPr>
                <w:color w:val="000000"/>
                <w:position w:val="-2"/>
                <w:sz w:val="24"/>
                <w:szCs w:val="24"/>
              </w:rPr>
              <w:t>Every effort is made to keep the website up and running smoothly. However, Andrew M McCall takes no responsibility for, and will not be liable for, the website being temporarily unavailable due to technical issues beyond our control.</w:t>
            </w:r>
          </w:p>
        </w:tc>
      </w:tr>
      <w:tr>
        <w:trPr/>
        <w:tc>
          <w:tcPr>
            <w:tcW w:w="2804" w:type="dxa"/>
            <w:tcBorders>
              <w:left w:val="single" w:sz="6" w:space="0" w:color="000000"/>
              <w:bottom w:val="single" w:sz="6" w:space="0" w:color="000000"/>
              <w:right w:val="single" w:sz="6" w:space="0" w:color="000000"/>
            </w:tcBorders>
            <w:shd w:fill="auto" w:val="clear"/>
            <w:vAlign w:val="center"/>
          </w:tcPr>
          <w:p>
            <w:pPr>
              <w:pStyle w:val="Normal"/>
              <w:widowControl/>
              <w:spacing w:lineRule="auto" w:line="240" w:before="240" w:after="240"/>
              <w:ind w:left="0" w:right="0" w:hanging="0"/>
              <w:jc w:val="left"/>
              <w:textAlignment w:val="center"/>
              <w:rPr/>
            </w:pPr>
            <w:r>
              <w:rPr>
                <w:rFonts w:eastAsia="'Calibri'" w:cs="'Calibri'" w:ascii="'Calibri'" w:hAnsi="'Calibri'"/>
                <w:color w:val="000000"/>
                <w:position w:val="-2"/>
                <w:sz w:val="24"/>
                <w:szCs w:val="24"/>
              </w:rPr>
              <w:t>No Responsibility for Third-Party Content</w:t>
            </w:r>
          </w:p>
        </w:tc>
        <w:tc>
          <w:tcPr>
            <w:tcW w:w="5715" w:type="dxa"/>
            <w:tcBorders>
              <w:bottom w:val="single" w:sz="6" w:space="0" w:color="000000"/>
              <w:right w:val="single" w:sz="6" w:space="0" w:color="000000"/>
            </w:tcBorders>
            <w:shd w:fill="auto" w:val="clear"/>
            <w:vAlign w:val="center"/>
          </w:tcPr>
          <w:p>
            <w:pPr>
              <w:pStyle w:val="Normal"/>
              <w:widowControl/>
              <w:spacing w:lineRule="auto" w:line="240" w:before="240" w:after="240"/>
              <w:ind w:left="0" w:right="0" w:hanging="0"/>
              <w:jc w:val="left"/>
              <w:textAlignment w:val="center"/>
              <w:rPr/>
            </w:pPr>
            <w:r>
              <w:rPr>
                <w:color w:val="000000"/>
                <w:position w:val="-2"/>
                <w:sz w:val="24"/>
                <w:szCs w:val="24"/>
              </w:rPr>
              <w:t>Andrew M McCall takes no responsibility or liability for the content provided by any third party or any use made of such content rate by the user, whether or not arising from the negligence of any of the third-party providers.</w:t>
            </w:r>
          </w:p>
        </w:tc>
      </w:tr>
      <w:tr>
        <w:trPr/>
        <w:tc>
          <w:tcPr>
            <w:tcW w:w="2804" w:type="dxa"/>
            <w:tcBorders>
              <w:left w:val="single" w:sz="6" w:space="0" w:color="000000"/>
              <w:bottom w:val="single" w:sz="6" w:space="0" w:color="000000"/>
              <w:right w:val="single" w:sz="6" w:space="0" w:color="000000"/>
            </w:tcBorders>
            <w:shd w:fill="auto" w:val="clear"/>
          </w:tcPr>
          <w:p>
            <w:pPr>
              <w:pStyle w:val="Normal"/>
              <w:widowControl/>
              <w:spacing w:lineRule="auto" w:line="240" w:before="240" w:after="240"/>
              <w:ind w:left="0" w:right="0" w:hanging="0"/>
              <w:jc w:val="left"/>
              <w:textAlignment w:val="top"/>
              <w:rPr/>
            </w:pPr>
            <w:r>
              <w:rPr>
                <w:rFonts w:eastAsia="Calibri" w:cs="Calibri"/>
                <w:color w:val="000000"/>
                <w:sz w:val="24"/>
                <w:szCs w:val="24"/>
              </w:rPr>
              <w:t>Third-Party Links / Contents</w:t>
            </w:r>
          </w:p>
        </w:tc>
        <w:tc>
          <w:tcPr>
            <w:tcW w:w="5715" w:type="dxa"/>
            <w:tcBorders>
              <w:bottom w:val="single" w:sz="6" w:space="0" w:color="000000"/>
              <w:right w:val="single" w:sz="6" w:space="0" w:color="000000"/>
            </w:tcBorders>
            <w:shd w:fill="auto" w:val="clear"/>
          </w:tcPr>
          <w:p>
            <w:pPr>
              <w:pStyle w:val="Normal"/>
              <w:widowControl/>
              <w:spacing w:lineRule="auto" w:line="240" w:before="240" w:after="240"/>
              <w:ind w:left="0" w:right="0" w:hanging="0"/>
              <w:jc w:val="left"/>
              <w:textAlignment w:val="top"/>
              <w:rPr/>
            </w:pPr>
            <w:r>
              <w:rPr>
                <w:color w:val="000000"/>
                <w:sz w:val="24"/>
                <w:szCs w:val="24"/>
              </w:rPr>
              <w:t>Through this Website you are able to link to other websites which are not under the control of Andrew M McCall. We have no control over the nature, content and availability of those sites. The inclusion of any links does not necessarily imply a recommendation or endorse the views expressed within them.</w:t>
            </w:r>
          </w:p>
        </w:tc>
      </w:tr>
      <w:tr>
        <w:trPr/>
        <w:tc>
          <w:tcPr>
            <w:tcW w:w="2804" w:type="dxa"/>
            <w:tcBorders>
              <w:left w:val="single" w:sz="6" w:space="0" w:color="000000"/>
              <w:bottom w:val="single" w:sz="6" w:space="0" w:color="000000"/>
              <w:right w:val="single" w:sz="6" w:space="0" w:color="000000"/>
            </w:tcBorders>
            <w:shd w:fill="auto" w:val="clear"/>
          </w:tcPr>
          <w:p>
            <w:pPr>
              <w:pStyle w:val="Normal"/>
              <w:widowControl/>
              <w:spacing w:lineRule="auto" w:line="240" w:before="240" w:after="240"/>
              <w:ind w:left="0" w:right="0" w:hanging="0"/>
              <w:jc w:val="left"/>
              <w:textAlignment w:val="top"/>
              <w:rPr/>
            </w:pPr>
            <w:r>
              <w:rPr>
                <w:rFonts w:eastAsia="Calibri" w:cs="Calibri"/>
                <w:color w:val="000000"/>
                <w:sz w:val="24"/>
                <w:szCs w:val="24"/>
              </w:rPr>
              <w:t>Past Performance on Financial or Investment</w:t>
            </w:r>
          </w:p>
        </w:tc>
        <w:tc>
          <w:tcPr>
            <w:tcW w:w="5715" w:type="dxa"/>
            <w:tcBorders>
              <w:bottom w:val="single" w:sz="6" w:space="0" w:color="000000"/>
              <w:right w:val="single" w:sz="6" w:space="0" w:color="000000"/>
            </w:tcBorders>
            <w:shd w:fill="auto" w:val="clear"/>
          </w:tcPr>
          <w:p>
            <w:pPr>
              <w:pStyle w:val="Normal"/>
              <w:widowControl/>
              <w:spacing w:lineRule="auto" w:line="240" w:before="240" w:after="240"/>
              <w:ind w:left="0" w:right="0" w:hanging="0"/>
              <w:jc w:val="left"/>
              <w:textAlignment w:val="top"/>
              <w:rPr/>
            </w:pPr>
            <w:r>
              <w:rPr>
                <w:color w:val="000000"/>
                <w:sz w:val="24"/>
                <w:szCs w:val="24"/>
              </w:rPr>
              <w:t>The performance represented is historical and that past performance is not a reliable indicator of future results and investors may not recover the full amount invested. The value of an investment can greatly fluctuate and is not guaranteed.</w:t>
            </w:r>
          </w:p>
        </w:tc>
      </w:tr>
      <w:tr>
        <w:trPr/>
        <w:tc>
          <w:tcPr>
            <w:tcW w:w="2804" w:type="dxa"/>
            <w:tcBorders>
              <w:left w:val="single" w:sz="6" w:space="0" w:color="000000"/>
              <w:bottom w:val="single" w:sz="6" w:space="0" w:color="000000"/>
              <w:right w:val="single" w:sz="6" w:space="0" w:color="000000"/>
            </w:tcBorders>
            <w:shd w:fill="auto" w:val="clear"/>
          </w:tcPr>
          <w:p>
            <w:pPr>
              <w:pStyle w:val="Normal"/>
              <w:widowControl/>
              <w:spacing w:lineRule="auto" w:line="240" w:before="240" w:after="240"/>
              <w:ind w:left="0" w:right="0" w:hanging="0"/>
              <w:jc w:val="left"/>
              <w:textAlignment w:val="top"/>
              <w:rPr/>
            </w:pPr>
            <w:r>
              <w:rPr>
                <w:color w:val="000000"/>
                <w:sz w:val="24"/>
                <w:szCs w:val="24"/>
              </w:rPr>
              <w:t>Not Investment Advice</w:t>
            </w:r>
          </w:p>
        </w:tc>
        <w:tc>
          <w:tcPr>
            <w:tcW w:w="5715" w:type="dxa"/>
            <w:tcBorders>
              <w:bottom w:val="single" w:sz="6" w:space="0" w:color="000000"/>
              <w:right w:val="single" w:sz="6" w:space="0" w:color="000000"/>
            </w:tcBorders>
            <w:shd w:fill="auto" w:val="clear"/>
          </w:tcPr>
          <w:p>
            <w:pPr>
              <w:pStyle w:val="Normal"/>
              <w:widowControl/>
              <w:spacing w:lineRule="auto" w:line="240" w:before="240" w:after="240"/>
              <w:ind w:left="0" w:right="0" w:hanging="0"/>
              <w:jc w:val="left"/>
              <w:textAlignment w:val="top"/>
              <w:rPr/>
            </w:pPr>
            <w:r>
              <w:rPr>
                <w:color w:val="000000"/>
                <w:sz w:val="24"/>
                <w:szCs w:val="24"/>
              </w:rPr>
              <w:t>This Website and the information contained herein is not intended to be a source of advice or analysis with respect to the material presented, and the information and/or documents contained in this website do not constitute investment advice.</w:t>
            </w:r>
          </w:p>
        </w:tc>
      </w:tr>
      <w:tr>
        <w:trPr/>
        <w:tc>
          <w:tcPr>
            <w:tcW w:w="2804" w:type="dxa"/>
            <w:tcBorders>
              <w:left w:val="single" w:sz="6" w:space="0" w:color="000000"/>
              <w:bottom w:val="single" w:sz="6" w:space="0" w:color="000000"/>
              <w:right w:val="single" w:sz="6" w:space="0" w:color="000000"/>
            </w:tcBorders>
            <w:shd w:fill="auto" w:val="clear"/>
            <w:vAlign w:val="center"/>
          </w:tcPr>
          <w:p>
            <w:pPr>
              <w:pStyle w:val="Normal"/>
              <w:widowControl/>
              <w:spacing w:lineRule="auto" w:line="240" w:before="240" w:after="240"/>
              <w:ind w:left="0" w:right="0" w:hanging="0"/>
              <w:jc w:val="left"/>
              <w:textAlignment w:val="center"/>
              <w:rPr/>
            </w:pPr>
            <w:r>
              <w:rPr>
                <w:rFonts w:eastAsia="'Calibri'" w:cs="'Calibri'" w:ascii="'Calibri'" w:hAnsi="'Calibri'"/>
                <w:color w:val="000000"/>
                <w:position w:val="-2"/>
                <w:sz w:val="24"/>
                <w:szCs w:val="24"/>
              </w:rPr>
              <w:t>Not Legal Advice </w:t>
            </w:r>
          </w:p>
        </w:tc>
        <w:tc>
          <w:tcPr>
            <w:tcW w:w="5715" w:type="dxa"/>
            <w:tcBorders>
              <w:bottom w:val="single" w:sz="6" w:space="0" w:color="000000"/>
              <w:right w:val="single" w:sz="6" w:space="0" w:color="000000"/>
            </w:tcBorders>
            <w:shd w:fill="auto" w:val="clear"/>
            <w:vAlign w:val="center"/>
          </w:tcPr>
          <w:p>
            <w:pPr>
              <w:pStyle w:val="Normal"/>
              <w:widowControl/>
              <w:spacing w:lineRule="auto" w:line="240" w:before="240" w:after="240"/>
              <w:ind w:left="0" w:right="0" w:hanging="0"/>
              <w:jc w:val="left"/>
              <w:textAlignment w:val="center"/>
              <w:rPr/>
            </w:pPr>
            <w:r>
              <w:rPr>
                <w:color w:val="000000"/>
                <w:position w:val="-2"/>
                <w:sz w:val="24"/>
                <w:szCs w:val="24"/>
              </w:rPr>
              <w:t>Nothing in the Website is intended to be a substitute for formal legal advice and should not be relied upon as such. The information should not be treated as a complete authority on law or legal practices and should be modified to meet your own individual needs under the laws of your jurisdiction. Your use of any information or forms is at your own risk. </w:t>
            </w:r>
          </w:p>
          <w:p>
            <w:pPr>
              <w:pStyle w:val="Normal"/>
              <w:widowControl/>
              <w:spacing w:lineRule="auto" w:line="240" w:before="240" w:after="240"/>
              <w:ind w:left="0" w:right="0" w:hanging="0"/>
              <w:jc w:val="left"/>
              <w:textAlignment w:val="center"/>
              <w:rPr/>
            </w:pPr>
            <w:r>
              <w:rPr>
                <w:color w:val="000000"/>
                <w:position w:val="-2"/>
                <w:sz w:val="24"/>
                <w:szCs w:val="24"/>
              </w:rPr>
              <w:t>The Company and any of its employees, contractors, or attorneys who participated in providing the information expressly disclaim any warranty on the information: they are not creating or entering into any Attorney-Client relationship by providing information to you. Communications between you and the Company is NOT protected by the attorney-client privilege since the Company is NOT a law firm and is NOT providing legal advice. </w:t>
            </w:r>
          </w:p>
        </w:tc>
      </w:tr>
      <w:tr>
        <w:trPr/>
        <w:tc>
          <w:tcPr>
            <w:tcW w:w="2804" w:type="dxa"/>
            <w:tcBorders>
              <w:left w:val="single" w:sz="6" w:space="0" w:color="000000"/>
              <w:bottom w:val="single" w:sz="6" w:space="0" w:color="000000"/>
              <w:right w:val="single" w:sz="6" w:space="0" w:color="000000"/>
            </w:tcBorders>
            <w:shd w:fill="auto" w:val="clear"/>
            <w:vAlign w:val="center"/>
          </w:tcPr>
          <w:p>
            <w:pPr>
              <w:pStyle w:val="Normal"/>
              <w:widowControl/>
              <w:spacing w:lineRule="auto" w:line="240" w:before="240" w:after="240"/>
              <w:ind w:left="0" w:right="0" w:hanging="0"/>
              <w:jc w:val="left"/>
              <w:textAlignment w:val="center"/>
              <w:rPr/>
            </w:pPr>
            <w:r>
              <w:rPr>
                <w:color w:val="000000"/>
                <w:position w:val="-2"/>
                <w:sz w:val="24"/>
                <w:szCs w:val="24"/>
              </w:rPr>
              <w:t>Views / Opinions Expressed</w:t>
            </w:r>
          </w:p>
        </w:tc>
        <w:tc>
          <w:tcPr>
            <w:tcW w:w="5715" w:type="dxa"/>
            <w:tcBorders>
              <w:bottom w:val="single" w:sz="6" w:space="0" w:color="000000"/>
              <w:right w:val="single" w:sz="6" w:space="0" w:color="000000"/>
            </w:tcBorders>
            <w:shd w:fill="auto" w:val="clear"/>
            <w:vAlign w:val="center"/>
          </w:tcPr>
          <w:p>
            <w:pPr>
              <w:pStyle w:val="Normal"/>
              <w:widowControl/>
              <w:spacing w:lineRule="auto" w:line="240" w:before="240" w:after="240"/>
              <w:ind w:left="0" w:right="0" w:hanging="0"/>
              <w:jc w:val="left"/>
              <w:textAlignment w:val="center"/>
              <w:rPr/>
            </w:pPr>
            <w:r>
              <w:rPr>
                <w:color w:val="000000"/>
                <w:position w:val="-2"/>
                <w:sz w:val="24"/>
                <w:szCs w:val="24"/>
              </w:rPr>
              <w:t>The views and opinions expressed on this Website are those of the authors and do not necessarily reflect the official policy or position of Andrew M McCall.</w:t>
            </w:r>
          </w:p>
        </w:tc>
      </w:tr>
      <w:tr>
        <w:trPr/>
        <w:tc>
          <w:tcPr>
            <w:tcW w:w="2804" w:type="dxa"/>
            <w:tcBorders>
              <w:left w:val="single" w:sz="6" w:space="0" w:color="000000"/>
              <w:bottom w:val="single" w:sz="6" w:space="0" w:color="000000"/>
              <w:right w:val="single" w:sz="6" w:space="0" w:color="000000"/>
            </w:tcBorders>
            <w:shd w:fill="auto" w:val="clear"/>
          </w:tcPr>
          <w:p>
            <w:pPr>
              <w:pStyle w:val="Normal"/>
              <w:widowControl/>
              <w:spacing w:lineRule="auto" w:line="240" w:before="240" w:after="240"/>
              <w:ind w:left="0" w:right="0" w:hanging="0"/>
              <w:jc w:val="left"/>
              <w:textAlignment w:val="top"/>
              <w:rPr/>
            </w:pPr>
            <w:r>
              <w:rPr>
                <w:color w:val="000000"/>
                <w:sz w:val="24"/>
                <w:szCs w:val="24"/>
              </w:rPr>
              <w:t>Errors and Omissions</w:t>
            </w:r>
          </w:p>
        </w:tc>
        <w:tc>
          <w:tcPr>
            <w:tcW w:w="5715" w:type="dxa"/>
            <w:tcBorders>
              <w:bottom w:val="single" w:sz="6" w:space="0" w:color="000000"/>
              <w:right w:val="single" w:sz="6" w:space="0" w:color="000000"/>
            </w:tcBorders>
            <w:shd w:fill="auto" w:val="clear"/>
          </w:tcPr>
          <w:p>
            <w:pPr>
              <w:pStyle w:val="Normal"/>
              <w:widowControl/>
              <w:spacing w:lineRule="auto" w:line="240" w:before="240" w:after="240"/>
              <w:ind w:left="0" w:right="0" w:hanging="0"/>
              <w:jc w:val="left"/>
              <w:textAlignment w:val="top"/>
              <w:rPr/>
            </w:pPr>
            <w:r>
              <w:rPr>
                <w:color w:val="000000"/>
                <w:sz w:val="24"/>
                <w:szCs w:val="24"/>
              </w:rPr>
              <w:t>Andrew M McCall assumes no responsibility or liability for any errors or omissions in the content of this Website. The information contained in this Website is provided on an “as is” basis with no guarantees of completeness, accuracy, usefulness or timeliness and without any warranties of any kind whatsoever, express or implied.</w:t>
            </w:r>
          </w:p>
        </w:tc>
      </w:tr>
      <w:tr>
        <w:trPr/>
        <w:tc>
          <w:tcPr>
            <w:tcW w:w="2804" w:type="dxa"/>
            <w:tcBorders>
              <w:left w:val="single" w:sz="6" w:space="0" w:color="000000"/>
              <w:bottom w:val="single" w:sz="6" w:space="0" w:color="000000"/>
              <w:right w:val="single" w:sz="6" w:space="0" w:color="000000"/>
            </w:tcBorders>
            <w:shd w:fill="auto" w:val="clear"/>
            <w:vAlign w:val="center"/>
          </w:tcPr>
          <w:p>
            <w:pPr>
              <w:pStyle w:val="Normal"/>
              <w:widowControl/>
              <w:spacing w:lineRule="auto" w:line="240" w:before="240" w:after="240"/>
              <w:ind w:left="0" w:right="0" w:hanging="0"/>
              <w:jc w:val="left"/>
              <w:textAlignment w:val="center"/>
              <w:rPr/>
            </w:pPr>
            <w:r>
              <w:rPr>
                <w:color w:val="000000"/>
                <w:position w:val="-2"/>
                <w:sz w:val="24"/>
                <w:szCs w:val="24"/>
              </w:rPr>
              <w:t>Not Medical Advice</w:t>
            </w:r>
          </w:p>
        </w:tc>
        <w:tc>
          <w:tcPr>
            <w:tcW w:w="5715" w:type="dxa"/>
            <w:tcBorders>
              <w:bottom w:val="single" w:sz="6" w:space="0" w:color="000000"/>
              <w:right w:val="single" w:sz="6" w:space="0" w:color="000000"/>
            </w:tcBorders>
            <w:shd w:fill="auto" w:val="clear"/>
            <w:vAlign w:val="center"/>
          </w:tcPr>
          <w:p>
            <w:pPr>
              <w:pStyle w:val="Normal"/>
              <w:widowControl/>
              <w:spacing w:lineRule="auto" w:line="240" w:before="240" w:after="240"/>
              <w:ind w:left="0" w:right="0" w:hanging="0"/>
              <w:jc w:val="left"/>
              <w:textAlignment w:val="center"/>
              <w:rPr/>
            </w:pPr>
            <w:r>
              <w:rPr>
                <w:color w:val="000000"/>
                <w:position w:val="-2"/>
                <w:sz w:val="24"/>
                <w:szCs w:val="24"/>
              </w:rPr>
              <w:t>This Website does not contain medical / health advice. It is not intended to be a substitute for professional medical advice, diagnosis or treatment and should not be relied on as health or personal advice.</w:t>
            </w:r>
          </w:p>
          <w:p>
            <w:pPr>
              <w:pStyle w:val="Normal"/>
              <w:widowControl/>
              <w:spacing w:lineRule="auto" w:line="240" w:before="240" w:after="240"/>
              <w:ind w:left="0" w:right="0" w:hanging="0"/>
              <w:jc w:val="left"/>
              <w:textAlignment w:val="center"/>
              <w:rPr/>
            </w:pPr>
            <w:r>
              <w:rPr>
                <w:color w:val="000000"/>
                <w:position w:val="-2"/>
                <w:sz w:val="24"/>
                <w:szCs w:val="24"/>
              </w:rPr>
              <w:t>The information contained in this Website is for general information purposes only. The information is provided by Andrew M McCall and while we endeavour to keep the information up to date and correct, we make no representations or warranties of any kind, express or implied, about the completeness, accuracy, reliability, suitability or availability with respect to the Website or the information, products, services, or related graphics contained on the website for any purpose. Any reliance you place on such information is strictly at your own risk. </w:t>
            </w:r>
          </w:p>
          <w:p>
            <w:pPr>
              <w:pStyle w:val="Normal"/>
              <w:widowControl/>
              <w:spacing w:lineRule="auto" w:line="240" w:before="240" w:after="240"/>
              <w:ind w:left="0" w:right="0" w:hanging="0"/>
              <w:jc w:val="left"/>
              <w:textAlignment w:val="center"/>
              <w:rPr/>
            </w:pPr>
            <w:r>
              <w:rPr>
                <w:color w:val="000000"/>
                <w:position w:val="-2"/>
                <w:sz w:val="24"/>
                <w:szCs w:val="24"/>
              </w:rPr>
              <w:t>WE ARE NOT RESPONSIBLE NOR LIABLE FOR ANY ADVICE, COURSE OF TREATMENT, DIAGNOSIS OR ANY OTHER INFORMATION, SERVICES OR PRODUCTS THAT YOU OBTAIN THROUGH THIS WEBSITE / APPLICATION. </w:t>
            </w:r>
          </w:p>
          <w:p>
            <w:pPr>
              <w:pStyle w:val="Normal"/>
              <w:widowControl/>
              <w:spacing w:lineRule="auto" w:line="240" w:before="240" w:after="240"/>
              <w:ind w:left="0" w:right="0" w:hanging="0"/>
              <w:jc w:val="left"/>
              <w:textAlignment w:val="center"/>
              <w:rPr/>
            </w:pPr>
            <w:r>
              <w:rPr>
                <w:color w:val="000000"/>
                <w:position w:val="-2"/>
                <w:sz w:val="24"/>
                <w:szCs w:val="24"/>
              </w:rPr>
              <w:t>Always seek the advice of your physician or other qualified health care provider with any questions you may have regarding a medical condition or treatment and before undertaking a new health care regimen, and never disregard professional medical advice or delay in seeking it because of something you have read on this Website.</w:t>
            </w:r>
          </w:p>
        </w:tc>
      </w:tr>
      <w:tr>
        <w:trPr/>
        <w:tc>
          <w:tcPr>
            <w:tcW w:w="2804" w:type="dxa"/>
            <w:tcBorders>
              <w:left w:val="single" w:sz="6" w:space="0" w:color="000000"/>
              <w:bottom w:val="single" w:sz="6" w:space="0" w:color="000000"/>
              <w:right w:val="single" w:sz="6" w:space="0" w:color="000000"/>
            </w:tcBorders>
            <w:shd w:fill="auto" w:val="clear"/>
            <w:vAlign w:val="center"/>
          </w:tcPr>
          <w:p>
            <w:pPr>
              <w:pStyle w:val="Normal"/>
              <w:widowControl/>
              <w:spacing w:lineRule="auto" w:line="240" w:before="240" w:after="240"/>
              <w:ind w:left="0" w:right="0" w:hanging="0"/>
              <w:jc w:val="left"/>
              <w:textAlignment w:val="center"/>
              <w:rPr/>
            </w:pPr>
            <w:r>
              <w:rPr>
                <w:color w:val="000000"/>
                <w:position w:val="-2"/>
                <w:sz w:val="24"/>
                <w:szCs w:val="24"/>
              </w:rPr>
              <w:t>Advertising Disclosure</w:t>
            </w:r>
          </w:p>
        </w:tc>
        <w:tc>
          <w:tcPr>
            <w:tcW w:w="5715" w:type="dxa"/>
            <w:tcBorders>
              <w:bottom w:val="single" w:sz="6" w:space="0" w:color="000000"/>
              <w:right w:val="single" w:sz="6" w:space="0" w:color="000000"/>
            </w:tcBorders>
            <w:shd w:fill="auto" w:val="clear"/>
            <w:vAlign w:val="center"/>
          </w:tcPr>
          <w:p>
            <w:pPr>
              <w:pStyle w:val="Normal"/>
              <w:widowControl/>
              <w:spacing w:lineRule="auto" w:line="240" w:before="240" w:after="240"/>
              <w:ind w:left="0" w:right="0" w:hanging="0"/>
              <w:jc w:val="left"/>
              <w:textAlignment w:val="center"/>
              <w:rPr/>
            </w:pPr>
            <w:r>
              <w:rPr>
                <w:color w:val="000000"/>
                <w:position w:val="-2"/>
                <w:sz w:val="24"/>
                <w:szCs w:val="24"/>
              </w:rPr>
              <w:t>This Website may contain third party advertisements. </w:t>
            </w:r>
          </w:p>
          <w:p>
            <w:pPr>
              <w:pStyle w:val="Normal"/>
              <w:widowControl/>
              <w:spacing w:lineRule="auto" w:line="240" w:before="240" w:after="240"/>
              <w:ind w:left="0" w:right="0" w:hanging="0"/>
              <w:jc w:val="left"/>
              <w:textAlignment w:val="center"/>
              <w:rPr/>
            </w:pPr>
            <w:r>
              <w:rPr>
                <w:rFonts w:eastAsia="Arial" w:cs="Arial" w:ascii="Arial" w:hAnsi="Arial"/>
                <w:color w:val="000000"/>
                <w:sz w:val="20"/>
                <w:szCs w:val="20"/>
              </w:rPr>
              <w:t>NEITHER THE APPEARANCE OF THE ADVERTISEMENT ON THE WEBSITE, NOR REFERENCE TO A PRODUCT AND/ OR SERVICE WITHIN THE SAME, CONSTITUTES A GUARANTEE, ENDORSEMENT OR RECOMMENDATION BY THE Andrew M McCall OF THE QUALITY OR VALUE OF SUCH PRODUCT AND / OR SERVICE.</w:t>
            </w:r>
          </w:p>
          <w:p>
            <w:pPr>
              <w:pStyle w:val="Normal"/>
              <w:widowControl/>
              <w:spacing w:lineRule="auto" w:line="240" w:before="240" w:after="240"/>
              <w:ind w:left="0" w:right="0" w:hanging="0"/>
              <w:jc w:val="left"/>
              <w:textAlignment w:val="center"/>
              <w:rPr/>
            </w:pPr>
            <w:r>
              <w:rPr>
                <w:color w:val="000000"/>
                <w:position w:val="-2"/>
                <w:sz w:val="24"/>
                <w:szCs w:val="24"/>
              </w:rPr>
              <w:t>We assume no responsibility or liability for the content provided by any third-party advertiser for inclusion on the Website. We are not responsible for the illegality or any error, omission, inaccuracy or problem in the advertiser’s content. </w:t>
            </w:r>
          </w:p>
          <w:p>
            <w:pPr>
              <w:pStyle w:val="Normal"/>
              <w:widowControl/>
              <w:spacing w:lineRule="auto" w:line="240" w:before="240" w:after="240"/>
              <w:ind w:left="0" w:right="0" w:hanging="0"/>
              <w:jc w:val="left"/>
              <w:textAlignment w:val="center"/>
              <w:rPr/>
            </w:pPr>
            <w:r>
              <w:rPr>
                <w:color w:val="000000"/>
                <w:position w:val="-2"/>
                <w:sz w:val="24"/>
                <w:szCs w:val="24"/>
              </w:rPr>
              <w:t>Advertising does not influence any of our content on the Website. We reserve the right to refuse, reject, or cancel any advertisement for any reason at any time without liability.</w:t>
            </w:r>
          </w:p>
        </w:tc>
      </w:tr>
      <w:tr>
        <w:trPr/>
        <w:tc>
          <w:tcPr>
            <w:tcW w:w="2804" w:type="dxa"/>
            <w:tcBorders>
              <w:left w:val="single" w:sz="6" w:space="0" w:color="000000"/>
              <w:bottom w:val="single" w:sz="6" w:space="0" w:color="000000"/>
              <w:right w:val="single" w:sz="6" w:space="0" w:color="000000"/>
            </w:tcBorders>
            <w:shd w:fill="auto" w:val="clear"/>
            <w:vAlign w:val="center"/>
          </w:tcPr>
          <w:p>
            <w:pPr>
              <w:pStyle w:val="Normal"/>
              <w:widowControl/>
              <w:spacing w:lineRule="auto" w:line="240" w:before="240" w:after="240"/>
              <w:ind w:left="0" w:right="0" w:hanging="0"/>
              <w:jc w:val="left"/>
              <w:textAlignment w:val="center"/>
              <w:rPr/>
            </w:pPr>
            <w:r>
              <w:rPr>
                <w:color w:val="000000"/>
                <w:position w:val="-2"/>
                <w:sz w:val="24"/>
                <w:szCs w:val="24"/>
              </w:rPr>
              <w:t>Marketing Text / SMS</w:t>
            </w:r>
          </w:p>
        </w:tc>
        <w:tc>
          <w:tcPr>
            <w:tcW w:w="5715" w:type="dxa"/>
            <w:tcBorders>
              <w:bottom w:val="single" w:sz="6" w:space="0" w:color="000000"/>
              <w:right w:val="single" w:sz="6" w:space="0" w:color="000000"/>
            </w:tcBorders>
            <w:shd w:fill="auto" w:val="clear"/>
            <w:vAlign w:val="center"/>
          </w:tcPr>
          <w:p>
            <w:pPr>
              <w:pStyle w:val="Normal"/>
              <w:widowControl/>
              <w:spacing w:lineRule="auto" w:line="240" w:before="240" w:after="240"/>
              <w:ind w:left="0" w:right="0" w:hanging="0"/>
              <w:jc w:val="left"/>
              <w:textAlignment w:val="center"/>
              <w:rPr/>
            </w:pPr>
            <w:r>
              <w:rPr>
                <w:color w:val="000000"/>
                <w:position w:val="-2"/>
                <w:sz w:val="24"/>
                <w:szCs w:val="24"/>
              </w:rPr>
              <w:t>The information contained in this message is for general information purposes only. The information is provided by Andrew M McCall and while we endeavour to keep the information up to date and correct, we make no representations or warranties of any kind, express or implied, about the completeness, accuracy, reliability, suitability or availability with respect to the information for any purpose. Carrier charges may apply. T&amp;Cs apply. Visit our website [Link] to learn more.</w:t>
            </w:r>
          </w:p>
        </w:tc>
      </w:tr>
    </w:tbl>
    <w:p>
      <w:pPr>
        <w:pStyle w:val="Normal"/>
        <w:widowControl/>
        <w:spacing w:lineRule="auto" w:line="240" w:before="240" w:after="240"/>
        <w:ind w:left="0" w:right="0" w:hanging="0"/>
        <w:jc w:val="left"/>
        <w:rPr/>
      </w:pPr>
      <w:r>
        <w:rPr>
          <w:rFonts w:eastAsia="'Calibri'" w:cs="'Calibri'" w:ascii="'Calibri'" w:hAnsi="'Calibri'"/>
          <w:color w:val="000000"/>
          <w:sz w:val="24"/>
          <w:szCs w:val="24"/>
        </w:rPr>
        <w:t> </w:t>
      </w:r>
    </w:p>
    <w:p>
      <w:pPr>
        <w:pStyle w:val="Normal"/>
        <w:widowControl/>
        <w:spacing w:lineRule="auto" w:line="240" w:before="240" w:after="240"/>
        <w:ind w:left="0" w:right="0" w:hanging="0"/>
        <w:jc w:val="left"/>
        <w:rPr/>
      </w:pPr>
      <w:r>
        <w:rPr/>
      </w:r>
    </w:p>
    <w:sectPr>
      <w:footerReference w:type="default" r:id="rId2"/>
      <w:type w:val="nextPage"/>
      <w:pgSz w:w="11906" w:h="16838"/>
      <w:pgMar w:left="1701" w:right="1701" w:header="0" w:top="1417" w:footer="708" w:bottom="1417" w:gutter="0"/>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r>
      <w:rPr>
        <w:sz w:val="18"/>
        <w:szCs w:val="18"/>
      </w:rPr>
      <w:t xml:space="preserve">Created through DocPro. All Rights Reserved. This document is for general reference only and does not constitute legal or professional advice.  For more information, please go to </w:t>
    </w:r>
    <w:hyperlink r:id="rId1">
      <w:r>
        <w:rPr>
          <w:rStyle w:val="ListLabel7"/>
          <w:color w:val="0000FF"/>
          <w:sz w:val="18"/>
          <w:szCs w:val="18"/>
          <w:u w:val="single"/>
        </w:rPr>
        <w:t>DocPro.com</w:t>
      </w:r>
    </w:hyperlink>
  </w:p>
</w:ftr>
</file>

<file path=word/settings.xml><?xml version="1.0" encoding="utf-8"?>
<w:settings xmlns:w="http://schemas.openxmlformats.org/wordprocessingml/2006/main">
  <w:zoom w:percent="100"/>
  <w:defaultTabStop w:val="708"/>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12"/>
        <w:szCs w:val="22"/>
        <w:lang w:val="en-US" w:eastAsia="en-US" w:bidi="ar-SA"/>
      </w:rPr>
    </w:rPrDefault>
    <w:pPrDefault>
      <w:pPr/>
    </w:pPrDefault>
  </w:docDefaults>
  <w:latentStyles w:defLockedState="0" w:defUIPriority="99" w:defSemiHidden="1" w:defUnhideWhenUsed="1" w:defQFormat="0" w:count="267">
    <w:lsdException w:name="Normal PHPDOCX" w:uiPriority="0" w:semiHidden="0" w:unhideWhenUsed="0" w:qFormat="1"/>
    <w:lsdException w:name="Heading 1 PHPDOCX" w:uiPriority="9" w:semiHidden="0"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uiPriority="10" w:semiHidden="0" w:unhideWhenUsed="0" w:qFormat="1"/>
    <w:lsdException w:name="Default Paragraph Font PHPDOCX" w:uiPriority="1"/>
    <w:lsdException w:name="Subtitle PHPDOCX" w:uiPriority="11" w:semiHidden="0" w:unhideWhenUsed="0" w:qFormat="1"/>
    <w:lsdException w:name="Strong PHPDOCX" w:uiPriority="22" w:semiHidden="0" w:unhideWhenUsed="0" w:qFormat="1"/>
    <w:lsdException w:name="Emphasis PHPDOCX" w:uiPriority="20" w:semiHidden="0" w:unhideWhenUsed="0" w:qFormat="1"/>
    <w:lsdException w:name="Normal Table PHPDOCX" w:uiPriority="58" w:semiHidden="0" w:unhideWhenUsed="0"/>
    <w:lsdException w:name="Table Grid PHPDOCX" w:uiPriority="59" w:semiHidden="0" w:unhideWhenUsed="0"/>
    <w:lsdException w:name="Placeholder Text PHPDOCX" w:unhideWhenUsed="0"/>
    <w:lsdException w:name="No Spacing PHPDOCX" w:uiPriority="1" w:semiHidden="0" w:unhideWhenUsed="0" w:qFormat="1"/>
    <w:lsdException w:name="Light Shading PHPDOCX" w:uiPriority="60" w:semiHidden="0" w:unhideWhenUsed="0"/>
    <w:lsdException w:name="Light List PHPDOCX" w:uiPriority="61" w:semiHidden="0" w:unhideWhenUsed="0"/>
    <w:lsdException w:name="Light Grid PHPDOCX" w:uiPriority="62" w:semiHidden="0" w:unhideWhenUsed="0"/>
    <w:lsdException w:name="Medium Shading 1 PHPDOCX" w:uiPriority="63" w:semiHidden="0" w:unhideWhenUsed="0"/>
    <w:lsdException w:name="Medium Shading 2 PHPDOCX" w:uiPriority="64" w:semiHidden="0" w:unhideWhenUsed="0"/>
    <w:lsdException w:name="Medium List 1 PHPDOCX" w:uiPriority="65" w:semiHidden="0" w:unhideWhenUsed="0"/>
    <w:lsdException w:name="Medium List 2 PHPDOCX" w:uiPriority="66" w:semiHidden="0" w:unhideWhenUsed="0"/>
    <w:lsdException w:name="Medium Grid 1 PHPDOCX" w:uiPriority="67" w:semiHidden="0" w:unhideWhenUsed="0"/>
    <w:lsdException w:name="Medium Grid 2 PHPDOCX" w:uiPriority="68" w:semiHidden="0" w:unhideWhenUsed="0"/>
    <w:lsdException w:name="Medium Grid 3 PHPDOCX" w:uiPriority="69" w:semiHidden="0" w:unhideWhenUsed="0"/>
    <w:lsdException w:name="Dark List PHPDOCX" w:uiPriority="70" w:semiHidden="0" w:unhideWhenUsed="0"/>
    <w:lsdException w:name="Colorful Shading PHPDOCX" w:uiPriority="71" w:semiHidden="0" w:unhideWhenUsed="0"/>
    <w:lsdException w:name="Colorful List PHPDOCX" w:uiPriority="72" w:semiHidden="0" w:unhideWhenUsed="0"/>
    <w:lsdException w:name="Colorful Grid PHPDOCX" w:uiPriority="73" w:semiHidden="0" w:unhideWhenUsed="0"/>
    <w:lsdException w:name="Light Shading Accent 1 PHPDOCX" w:uiPriority="60" w:semiHidden="0" w:unhideWhenUsed="0"/>
    <w:lsdException w:name="Light List Accent 1 PHPDOCX" w:uiPriority="61" w:semiHidden="0" w:unhideWhenUsed="0"/>
    <w:lsdException w:name="Light Grid Accent 1 PHPDOCX" w:uiPriority="62" w:semiHidden="0" w:unhideWhenUsed="0"/>
    <w:lsdException w:name="Medium Shading 1 Accent 1 PHPDOCX" w:uiPriority="63" w:semiHidden="0" w:unhideWhenUsed="0"/>
    <w:lsdException w:name="Medium Shading 2 Accent 1 PHPDOCX" w:uiPriority="64" w:semiHidden="0" w:unhideWhenUsed="0"/>
    <w:lsdException w:name="Medium List 1 Accent 1 PHPDOCX" w:uiPriority="65" w:semiHidden="0" w:unhideWhenUsed="0"/>
    <w:lsdException w:name="Revision PHPDOCX" w:unhideWhenUsed="0"/>
    <w:lsdException w:name="List Paragraph PHPDOCX" w:uiPriority="34" w:semiHidden="0" w:unhideWhenUsed="0" w:qFormat="1"/>
    <w:lsdException w:name="Quote PHPDOCX" w:uiPriority="29" w:semiHidden="0" w:unhideWhenUsed="0" w:qFormat="1"/>
    <w:lsdException w:name="Intense Quote PHPDOCX" w:uiPriority="30" w:semiHidden="0" w:unhideWhenUsed="0" w:qFormat="1"/>
    <w:lsdException w:name="Medium List 2 Accent 1 PHPDOCX" w:uiPriority="66" w:semiHidden="0" w:unhideWhenUsed="0"/>
    <w:lsdException w:name="Medium Grid 1 Accent 1 PHPDOCX" w:uiPriority="67" w:semiHidden="0" w:unhideWhenUsed="0"/>
    <w:lsdException w:name="Medium Grid 2 Accent 1 PHPDOCX" w:uiPriority="68" w:semiHidden="0" w:unhideWhenUsed="0"/>
    <w:lsdException w:name="Medium Grid 3 Accent 1 PHPDOCX" w:uiPriority="69" w:semiHidden="0" w:unhideWhenUsed="0"/>
    <w:lsdException w:name="Dark List Accent 1 PHPDOCX" w:uiPriority="70" w:semiHidden="0" w:unhideWhenUsed="0"/>
    <w:lsdException w:name="Colorful Shading Accent 1 PHPDOCX" w:uiPriority="71" w:semiHidden="0" w:unhideWhenUsed="0"/>
    <w:lsdException w:name="Colorful List Accent 1 PHPDOCX" w:uiPriority="72" w:semiHidden="0" w:unhideWhenUsed="0"/>
    <w:lsdException w:name="Colorful Grid Accent 1 PHPDOCX" w:uiPriority="73" w:semiHidden="0" w:unhideWhenUsed="0"/>
    <w:lsdException w:name="Light Shading Accent 2 PHPDOCX" w:uiPriority="60" w:semiHidden="0" w:unhideWhenUsed="0"/>
    <w:lsdException w:name="Light List Accent 2 PHPDOCX" w:uiPriority="61" w:semiHidden="0" w:unhideWhenUsed="0"/>
    <w:lsdException w:name="Light Grid Accent 2 PHPDOCX" w:uiPriority="62" w:semiHidden="0" w:unhideWhenUsed="0"/>
    <w:lsdException w:name="Medium Shading 1 Accent 2 PHPDOCX" w:uiPriority="63" w:semiHidden="0" w:unhideWhenUsed="0"/>
    <w:lsdException w:name="Medium Shading 2 Accent 2 PHPDOCX" w:uiPriority="64" w:semiHidden="0" w:unhideWhenUsed="0"/>
    <w:lsdException w:name="Medium List 1 Accent 2 PHPDOCX" w:uiPriority="65" w:semiHidden="0" w:unhideWhenUsed="0"/>
    <w:lsdException w:name="Medium List 2 Accent 2 PHPDOCX" w:uiPriority="66" w:semiHidden="0" w:unhideWhenUsed="0"/>
    <w:lsdException w:name="Medium Grid 1 Accent 2 PHPDOCX" w:uiPriority="67" w:semiHidden="0" w:unhideWhenUsed="0"/>
    <w:lsdException w:name="Medium Grid 2 Accent 2 PHPDOCX" w:uiPriority="68" w:semiHidden="0" w:unhideWhenUsed="0"/>
    <w:lsdException w:name="Medium Grid 3 Accent 2 PHPDOCX" w:uiPriority="69" w:semiHidden="0" w:unhideWhenUsed="0"/>
    <w:lsdException w:name="Dark List Accent 2 PHPDOCX" w:uiPriority="70" w:semiHidden="0" w:unhideWhenUsed="0"/>
    <w:lsdException w:name="Colorful Shading Accent 2 PHPDOCX" w:uiPriority="71" w:semiHidden="0" w:unhideWhenUsed="0"/>
    <w:lsdException w:name="Colorful List Accent 2 PHPDOCX" w:uiPriority="72" w:semiHidden="0" w:unhideWhenUsed="0"/>
    <w:lsdException w:name="Colorful Grid Accent 2 PHPDOCX" w:uiPriority="73" w:semiHidden="0" w:unhideWhenUsed="0"/>
    <w:lsdException w:name="Light Shading Accent 3 PHPDOCX" w:uiPriority="60" w:semiHidden="0" w:unhideWhenUsed="0"/>
    <w:lsdException w:name="Light List Accent 3 PHPDOCX" w:uiPriority="61" w:semiHidden="0" w:unhideWhenUsed="0"/>
    <w:lsdException w:name="Light Grid Accent 3 PHPDOCX" w:uiPriority="62" w:semiHidden="0" w:unhideWhenUsed="0"/>
    <w:lsdException w:name="Medium Shading 1 Accent 3 PHPDOCX" w:uiPriority="63" w:semiHidden="0" w:unhideWhenUsed="0"/>
    <w:lsdException w:name="Medium Shading 2 Accent 3 PHPDOCX" w:uiPriority="64" w:semiHidden="0" w:unhideWhenUsed="0"/>
    <w:lsdException w:name="Medium List 1 Accent 3 PHPDOCX" w:uiPriority="65" w:semiHidden="0" w:unhideWhenUsed="0"/>
    <w:lsdException w:name="Medium List 2 Accent 3 PHPDOCX" w:uiPriority="66" w:semiHidden="0" w:unhideWhenUsed="0"/>
    <w:lsdException w:name="Medium Grid 1 Accent 3 PHPDOCX" w:uiPriority="67" w:semiHidden="0" w:unhideWhenUsed="0"/>
    <w:lsdException w:name="Medium Grid 2 Accent 3 PHPDOCX" w:uiPriority="68" w:semiHidden="0" w:unhideWhenUsed="0"/>
    <w:lsdException w:name="Medium Grid 3 Accent 3 PHPDOCX" w:uiPriority="69" w:semiHidden="0" w:unhideWhenUsed="0"/>
    <w:lsdException w:name="Dark List Accent 3 PHPDOCX" w:uiPriority="70" w:semiHidden="0" w:unhideWhenUsed="0"/>
    <w:lsdException w:name="Colorful Shading Accent 3 PHPDOCX" w:uiPriority="71" w:semiHidden="0" w:unhideWhenUsed="0"/>
    <w:lsdException w:name="Colorful List Accent 3 PHPDOCX" w:uiPriority="72" w:semiHidden="0" w:unhideWhenUsed="0"/>
    <w:lsdException w:name="Colorful Grid Accent 3 PHPDOCX" w:uiPriority="73" w:semiHidden="0" w:unhideWhenUsed="0"/>
    <w:lsdException w:name="Light Shading Accent 4 PHPDOCX" w:uiPriority="60" w:semiHidden="0" w:unhideWhenUsed="0"/>
    <w:lsdException w:name="Light List Accent 4 PHPDOCX" w:uiPriority="61" w:semiHidden="0" w:unhideWhenUsed="0"/>
    <w:lsdException w:name="Light Grid Accent 4 PHPDOCX" w:uiPriority="62" w:semiHidden="0" w:unhideWhenUsed="0"/>
    <w:lsdException w:name="Medium Shading 1 Accent 4 PHPDOCX" w:uiPriority="63" w:semiHidden="0" w:unhideWhenUsed="0"/>
    <w:lsdException w:name="Medium Shading 2 Accent 4 PHPDOCX" w:uiPriority="64" w:semiHidden="0" w:unhideWhenUsed="0"/>
    <w:lsdException w:name="Medium List 1 Accent 4 PHPDOCX" w:uiPriority="65" w:semiHidden="0" w:unhideWhenUsed="0"/>
    <w:lsdException w:name="Medium List 2 Accent 4 PHPDOCX" w:uiPriority="66" w:semiHidden="0" w:unhideWhenUsed="0"/>
    <w:lsdException w:name="Medium Grid 1 Accent 4 PHPDOCX" w:uiPriority="67" w:semiHidden="0" w:unhideWhenUsed="0"/>
    <w:lsdException w:name="Medium Grid 2 Accent 4 PHPDOCX" w:uiPriority="68" w:semiHidden="0" w:unhideWhenUsed="0"/>
    <w:lsdException w:name="Medium Grid 3 Accent 4 PHPDOCX" w:uiPriority="69" w:semiHidden="0" w:unhideWhenUsed="0"/>
    <w:lsdException w:name="Dark List Accent 4 PHPDOCX" w:uiPriority="70" w:semiHidden="0" w:unhideWhenUsed="0"/>
    <w:lsdException w:name="Colorful Shading Accent 4 PHPDOCX" w:uiPriority="71" w:semiHidden="0" w:unhideWhenUsed="0"/>
    <w:lsdException w:name="Colorful List Accent 4 PHPDOCX" w:uiPriority="72" w:semiHidden="0" w:unhideWhenUsed="0"/>
    <w:lsdException w:name="Colorful Grid Accent 4 PHPDOCX" w:uiPriority="73" w:semiHidden="0" w:unhideWhenUsed="0"/>
    <w:lsdException w:name="Light Shading Accent 5 PHPDOCX" w:uiPriority="60" w:semiHidden="0" w:unhideWhenUsed="0"/>
    <w:lsdException w:name="Light List Accent 5 PHPDOCX" w:uiPriority="61" w:semiHidden="0" w:unhideWhenUsed="0"/>
    <w:lsdException w:name="Light Grid Accent 5 PHPDOCX" w:uiPriority="62" w:semiHidden="0" w:unhideWhenUsed="0"/>
    <w:lsdException w:name="Medium Shading 1 Accent 5 PHPDOCX" w:uiPriority="63" w:semiHidden="0" w:unhideWhenUsed="0"/>
    <w:lsdException w:name="Medium Shading 2 Accent 5 PHPDOCX" w:uiPriority="64" w:semiHidden="0" w:unhideWhenUsed="0"/>
    <w:lsdException w:name="Medium List 1 Accent 5 PHPDOCX" w:uiPriority="65" w:semiHidden="0" w:unhideWhenUsed="0"/>
    <w:lsdException w:name="Medium List 2 Accent 5 PHPDOCX" w:uiPriority="66" w:semiHidden="0" w:unhideWhenUsed="0"/>
    <w:lsdException w:name="Medium Grid 1 Accent 5 PHPDOCX" w:uiPriority="67" w:semiHidden="0" w:unhideWhenUsed="0"/>
    <w:lsdException w:name="Medium Grid 2 Accent 5 PHPDOCX" w:uiPriority="68" w:semiHidden="0" w:unhideWhenUsed="0"/>
    <w:lsdException w:name="Medium Grid 3 Accent 5 PHPDOCX" w:uiPriority="69" w:semiHidden="0" w:unhideWhenUsed="0"/>
    <w:lsdException w:name="Dark List Accent 5 PHPDOCX" w:uiPriority="70" w:semiHidden="0" w:unhideWhenUsed="0"/>
    <w:lsdException w:name="Colorful Shading Accent 5 PHPDOCX" w:uiPriority="71" w:semiHidden="0" w:unhideWhenUsed="0"/>
    <w:lsdException w:name="Colorful List Accent 5 PHPDOCX" w:uiPriority="72" w:semiHidden="0" w:unhideWhenUsed="0"/>
    <w:lsdException w:name="Colorful Grid Accent 5 PHPDOCX" w:uiPriority="73" w:semiHidden="0" w:unhideWhenUsed="0"/>
    <w:lsdException w:name="Light Shading Accent 6 PHPDOCX" w:uiPriority="60" w:semiHidden="0" w:unhideWhenUsed="0"/>
    <w:lsdException w:name="Light List Accent 6 PHPDOCX" w:uiPriority="61" w:semiHidden="0" w:unhideWhenUsed="0"/>
    <w:lsdException w:name="Light Grid Accent 6 PHPDOCX" w:uiPriority="62" w:semiHidden="0" w:unhideWhenUsed="0"/>
    <w:lsdException w:name="Medium Shading 1 Accent 6 PHPDOCX" w:uiPriority="63" w:semiHidden="0" w:unhideWhenUsed="0"/>
    <w:lsdException w:name="Medium Shading 2 Accent 6 PHPDOCX" w:uiPriority="64" w:semiHidden="0" w:unhideWhenUsed="0"/>
    <w:lsdException w:name="Medium List 1 Accent 6 PHPDOCX" w:uiPriority="65" w:semiHidden="0" w:unhideWhenUsed="0"/>
    <w:lsdException w:name="Medium List 2 Accent 6 PHPDOCX" w:uiPriority="66" w:semiHidden="0" w:unhideWhenUsed="0"/>
    <w:lsdException w:name="Medium Grid 1 Accent 6 PHPDOCX" w:uiPriority="67" w:semiHidden="0" w:unhideWhenUsed="0"/>
    <w:lsdException w:name="Medium Grid 2 Accent 6 PHPDOCX" w:uiPriority="68" w:semiHidden="0" w:unhideWhenUsed="0"/>
    <w:lsdException w:name="Medium Grid 3 Accent 6 PHPDOCX" w:uiPriority="69" w:semiHidden="0" w:unhideWhenUsed="0"/>
    <w:lsdException w:name="Dark List Accent 6 PHPDOCX" w:uiPriority="70" w:semiHidden="0" w:unhideWhenUsed="0"/>
    <w:lsdException w:name="Colorful Shading Accent 6 PHPDOCX" w:uiPriority="71" w:semiHidden="0" w:unhideWhenUsed="0"/>
    <w:lsdException w:name="Colorful List Accent 6 PHPDOCX" w:uiPriority="72" w:semiHidden="0" w:unhideWhenUsed="0"/>
    <w:lsdException w:name="Colorful Grid Accent 6 PHPDOCX" w:uiPriority="73" w:semiHidden="0" w:unhideWhenUsed="0"/>
    <w:lsdException w:name="Subtle Emphasis PHPDOCX" w:uiPriority="19" w:semiHidden="0" w:unhideWhenUsed="0" w:qFormat="1"/>
    <w:lsdException w:name="Intense Emphasis PHPDOCX" w:uiPriority="21" w:semiHidden="0" w:unhideWhenUsed="0" w:qFormat="1"/>
    <w:lsdException w:name="Subtle Reference PHPDOCX" w:uiPriority="31" w:semiHidden="0" w:unhideWhenUsed="0" w:qFormat="1"/>
    <w:lsdException w:name="Intense Reference PHPDOCX" w:uiPriority="32" w:semiHidden="0" w:unhideWhenUsed="0" w:qFormat="1"/>
    <w:lsdException w:name="Book Title PHPDOCX" w:uiPriority="33" w:semiHidden="0" w:unhideWhenUsed="0" w:qFormat="1"/>
    <w:lsdException w:name="Bibliography PHPDOCX" w:uiPriority="37"/>
    <w:lsdException w:name="TOC Heading PHPDOCX" w:uiPriority="39" w:qFormat="1"/>
  </w:latentStyles>
  <w:style w:type="paragraph" w:styleId="Normal" w:default="1">
    <w:name w:val="Normal"/>
    <w:qFormat/>
    <w:rsid w:val="000f614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12"/>
      <w:szCs w:val="22"/>
      <w:lang w:val="en-US" w:eastAsia="en-US" w:bidi="ar-SA"/>
    </w:rPr>
  </w:style>
  <w:style w:type="character" w:styleId="AnnotationreferencePHPDOCX">
    <w:name w:val="annotation reference PHPDOCX"/>
    <w:basedOn w:val="DefaultParagraphFontPHPDOCX"/>
    <w:uiPriority w:val="99"/>
    <w:semiHidden/>
    <w:unhideWhenUsed/>
    <w:qFormat/>
    <w:rsid w:val="00e139ea"/>
    <w:rPr>
      <w:sz w:val="16"/>
      <w:szCs w:val="16"/>
    </w:rPr>
  </w:style>
  <w:style w:type="character" w:styleId="CommentTextCharPHPDOCX" w:customStyle="1">
    <w:name w:val="Comment Text Char PHPDOCX"/>
    <w:basedOn w:val="DefaultParagraphFontPHPDOCX"/>
    <w:link w:val="CommentTextPHPDOCX"/>
    <w:uiPriority w:val="99"/>
    <w:semiHidden/>
    <w:qFormat/>
    <w:rsid w:val="00e139ea"/>
    <w:rPr>
      <w:sz w:val="20"/>
      <w:szCs w:val="20"/>
    </w:rPr>
  </w:style>
  <w:style w:type="character" w:styleId="CommentSubjectCharPHPDOCX" w:customStyle="1">
    <w:name w:val="Comment Subject Char PHPDOCX"/>
    <w:basedOn w:val="CommentTextCharPHPDOCX"/>
    <w:link w:val="CommentSubjectPHPDOCX"/>
    <w:uiPriority w:val="99"/>
    <w:semiHidden/>
    <w:qFormat/>
    <w:rsid w:val="00e139ea"/>
    <w:rPr>
      <w:b/>
      <w:bCs/>
      <w:sz w:val="20"/>
      <w:szCs w:val="20"/>
    </w:rPr>
  </w:style>
  <w:style w:type="character" w:styleId="BalloonTextCharPHPDOCX" w:customStyle="1">
    <w:name w:val="Balloon Text Char PHPDOCX"/>
    <w:basedOn w:val="DefaultParagraphFontPHPDOCX"/>
    <w:link w:val="BalloonTextPHPDOCX"/>
    <w:uiPriority w:val="99"/>
    <w:semiHidden/>
    <w:qFormat/>
    <w:rsid w:val="00e139ea"/>
    <w:rPr>
      <w:rFonts w:ascii="Tahoma" w:hAnsi="Tahoma" w:cs="Tahoma"/>
      <w:sz w:val="16"/>
      <w:szCs w:val="16"/>
    </w:rPr>
  </w:style>
  <w:style w:type="character" w:styleId="FootnotetextCarPHPDOCX" w:customStyle="1">
    <w:name w:val="footnote text Car PHPDOCX"/>
    <w:basedOn w:val="DefaultParagraphFontPHPDOCX"/>
    <w:link w:val="footnoteTextPHPDOCX"/>
    <w:uiPriority w:val="99"/>
    <w:semiHidden/>
    <w:qFormat/>
    <w:rsid w:val="006e0fda"/>
    <w:rPr>
      <w:sz w:val="20"/>
      <w:szCs w:val="20"/>
    </w:rPr>
  </w:style>
  <w:style w:type="character" w:styleId="FootnoteReferencePHPDOCX">
    <w:name w:val="footnote Reference PHPDOCX"/>
    <w:basedOn w:val="DefaultParagraphFontPHPDOCX"/>
    <w:uiPriority w:val="99"/>
    <w:semiHidden/>
    <w:unhideWhenUsed/>
    <w:qFormat/>
    <w:rsid w:val="006e0fda"/>
    <w:rPr>
      <w:vertAlign w:val="superscript"/>
    </w:rPr>
  </w:style>
  <w:style w:type="character" w:styleId="EndnotetextCarPHPDOCX" w:customStyle="1">
    <w:name w:val="endnote text Car PHPDOCX"/>
    <w:basedOn w:val="DefaultParagraphFontPHPDOCX"/>
    <w:link w:val="endnoteTextPHPDOCX"/>
    <w:uiPriority w:val="99"/>
    <w:semiHidden/>
    <w:qFormat/>
    <w:rsid w:val="006e0fda"/>
    <w:rPr>
      <w:sz w:val="20"/>
      <w:szCs w:val="20"/>
    </w:rPr>
  </w:style>
  <w:style w:type="character" w:styleId="EndnoteReferencePHPDOCX">
    <w:name w:val="endnote Reference PHPDOCX"/>
    <w:basedOn w:val="DefaultParagraphFontPHPDOCX"/>
    <w:uiPriority w:val="99"/>
    <w:semiHidden/>
    <w:unhideWhenUsed/>
    <w:qFormat/>
    <w:rsid w:val="006e0fda"/>
    <w:rPr>
      <w:vertAlign w:val="superscript"/>
    </w:rPr>
  </w:style>
  <w:style w:type="character" w:styleId="DefaultParagraphFontPHPDOCX" w:default="1">
    <w:name w:val="Default Paragraph Font PHPDOCX"/>
    <w:uiPriority w:val="1"/>
    <w:semiHidden/>
    <w:unhideWhenUsed/>
    <w:qFormat/>
    <w:rPr/>
  </w:style>
  <w:style w:type="character" w:styleId="Heading1CarPHPDOCX" w:customStyle="1">
    <w:name w:val="Heading 1 Car PHPDOCX"/>
    <w:basedOn w:val="DefaultParagraphFontPHPDOCX"/>
    <w:link w:val="Heading1PHPDOCX"/>
    <w:uiPriority w:val="9"/>
    <w:qFormat/>
    <w:rsid w:val="00df064e"/>
    <w:rPr>
      <w:rFonts w:ascii="Calibri" w:hAnsi="Calibri" w:eastAsia="" w:cs="" w:asciiTheme="majorHAnsi" w:cstheme="majorBidi" w:eastAsiaTheme="majorEastAsia" w:hAnsiTheme="majorHAnsi"/>
      <w:b/>
      <w:bCs/>
      <w:color w:val="365F91" w:themeColor="accent1" w:themeShade="bf"/>
      <w:sz w:val="28"/>
      <w:szCs w:val="28"/>
    </w:rPr>
  </w:style>
  <w:style w:type="character" w:styleId="Heading2CarPHPDOCX" w:customStyle="1">
    <w:name w:val="Heading 2 Car PHPDOCX"/>
    <w:basedOn w:val="DefaultParagraphFontPHPDOCX"/>
    <w:link w:val="Heading2PHPDOCX"/>
    <w:uiPriority w:val="9"/>
    <w:qFormat/>
    <w:rsid w:val="00df064e"/>
    <w:rPr>
      <w:rFonts w:ascii="Calibri" w:hAnsi="Calibri" w:eastAsia="" w:cs="" w:asciiTheme="majorHAnsi" w:cstheme="majorBidi" w:eastAsiaTheme="majorEastAsia" w:hAnsiTheme="majorHAnsi"/>
      <w:b/>
      <w:bCs/>
      <w:color w:val="4F81BD" w:themeColor="accent1"/>
      <w:sz w:val="26"/>
      <w:szCs w:val="26"/>
    </w:rPr>
  </w:style>
  <w:style w:type="character" w:styleId="Heading3CarPHPDOCX" w:customStyle="1">
    <w:name w:val="Heading 3 Car PHPDOCX"/>
    <w:basedOn w:val="DefaultParagraphFontPHPDOCX"/>
    <w:link w:val="Heading3PHPDOCX"/>
    <w:uiPriority w:val="9"/>
    <w:qFormat/>
    <w:rsid w:val="00df064e"/>
    <w:rPr>
      <w:rFonts w:ascii="Calibri" w:hAnsi="Calibri" w:eastAsia="" w:cs="" w:asciiTheme="majorHAnsi" w:cstheme="majorBidi" w:eastAsiaTheme="majorEastAsia" w:hAnsiTheme="majorHAnsi"/>
      <w:b/>
      <w:bCs/>
      <w:color w:val="4F81BD" w:themeColor="accent1"/>
    </w:rPr>
  </w:style>
  <w:style w:type="character" w:styleId="Heading4CarPHPDOCX" w:customStyle="1">
    <w:name w:val="Heading 4 Car PHPDOCX"/>
    <w:basedOn w:val="DefaultParagraphFontPHPDOCX"/>
    <w:link w:val="Heading4PHPDOCX"/>
    <w:uiPriority w:val="9"/>
    <w:qFormat/>
    <w:rsid w:val="00df064e"/>
    <w:rPr>
      <w:rFonts w:ascii="Calibri" w:hAnsi="Calibri" w:eastAsia="" w:cs="" w:asciiTheme="majorHAnsi" w:cstheme="majorBidi" w:eastAsiaTheme="majorEastAsia" w:hAnsiTheme="majorHAnsi"/>
      <w:b/>
      <w:bCs/>
      <w:i/>
      <w:iCs/>
      <w:color w:val="4F81BD" w:themeColor="accent1"/>
    </w:rPr>
  </w:style>
  <w:style w:type="character" w:styleId="Heading5CarPHPDOCX" w:customStyle="1">
    <w:name w:val="Heading 5 Car PHPDOCX"/>
    <w:basedOn w:val="DefaultParagraphFontPHPDOCX"/>
    <w:link w:val="Heading5PHPDOCX"/>
    <w:uiPriority w:val="9"/>
    <w:qFormat/>
    <w:rsid w:val="00df064e"/>
    <w:rPr>
      <w:rFonts w:ascii="Calibri" w:hAnsi="Calibri" w:eastAsia="" w:cs="" w:asciiTheme="majorHAnsi" w:cstheme="majorBidi" w:eastAsiaTheme="majorEastAsia" w:hAnsiTheme="majorHAnsi"/>
      <w:color w:val="243F60" w:themeColor="accent1" w:themeShade="7f"/>
    </w:rPr>
  </w:style>
  <w:style w:type="character" w:styleId="Heading6CarPHPDOCX" w:customStyle="1">
    <w:name w:val="Heading 6 Car PHPDOCX"/>
    <w:basedOn w:val="DefaultParagraphFontPHPDOCX"/>
    <w:link w:val="Heading6PHPDOCX"/>
    <w:uiPriority w:val="9"/>
    <w:qFormat/>
    <w:rsid w:val="00df064e"/>
    <w:rPr>
      <w:rFonts w:ascii="Calibri" w:hAnsi="Calibri" w:eastAsia="" w:cs="" w:asciiTheme="majorHAnsi" w:cstheme="majorBidi" w:eastAsiaTheme="majorEastAsia" w:hAnsiTheme="majorHAnsi"/>
      <w:i/>
      <w:iCs/>
      <w:color w:val="243F60" w:themeColor="accent1" w:themeShade="7f"/>
    </w:rPr>
  </w:style>
  <w:style w:type="character" w:styleId="Heading7CarPHPDOCX" w:customStyle="1">
    <w:name w:val="Heading 7 Car PHPDOCX"/>
    <w:basedOn w:val="DefaultParagraphFontPHPDOCX"/>
    <w:link w:val="Heading7PHPDOCX"/>
    <w:uiPriority w:val="9"/>
    <w:qFormat/>
    <w:rsid w:val="00df064e"/>
    <w:rPr>
      <w:rFonts w:ascii="Calibri" w:hAnsi="Calibri" w:eastAsia="" w:cs="" w:asciiTheme="majorHAnsi" w:cstheme="majorBidi" w:eastAsiaTheme="majorEastAsia" w:hAnsiTheme="majorHAnsi"/>
      <w:i/>
      <w:iCs/>
      <w:color w:val="404040" w:themeColor="text1" w:themeTint="bf"/>
    </w:rPr>
  </w:style>
  <w:style w:type="character" w:styleId="TitleCarPHPDOCX" w:customStyle="1">
    <w:name w:val="Title Car PHPDOCX"/>
    <w:basedOn w:val="DefaultParagraphFontPHPDOCX"/>
    <w:link w:val="TitlePHPDOCX"/>
    <w:uiPriority w:val="10"/>
    <w:qFormat/>
    <w:rsid w:val="00df064e"/>
    <w:rPr>
      <w:rFonts w:ascii="Calibri" w:hAnsi="Calibri" w:eastAsia="" w:cs="" w:asciiTheme="majorHAnsi" w:cstheme="majorBidi" w:eastAsiaTheme="majorEastAsia" w:hAnsiTheme="majorHAnsi"/>
      <w:color w:val="17365D" w:themeColor="text2" w:themeShade="bf"/>
      <w:spacing w:val="5"/>
      <w:kern w:val="2"/>
      <w:sz w:val="52"/>
      <w:szCs w:val="52"/>
    </w:rPr>
  </w:style>
  <w:style w:type="character" w:styleId="SubtitleCarPHPDOCX" w:customStyle="1">
    <w:name w:val="Subtitle Car PHPDOCX"/>
    <w:basedOn w:val="DefaultParagraphFontPHPDOCX"/>
    <w:link w:val="SubtitlePHPDOCX"/>
    <w:uiPriority w:val="11"/>
    <w:qFormat/>
    <w:rsid w:val="00df064e"/>
    <w:rPr>
      <w:rFonts w:ascii="Calibri" w:hAnsi="Calibri" w:eastAsia="" w:cs="" w:asciiTheme="majorHAnsi" w:cstheme="majorBidi" w:eastAsiaTheme="majorEastAsia" w:hAnsiTheme="majorHAns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PHPDOCX">
    <w:name w:val="Strong PHPDOCX"/>
    <w:basedOn w:val="DefaultParagraphFontPHPDOCX"/>
    <w:uiPriority w:val="22"/>
    <w:qFormat/>
    <w:rsid w:val="00df064e"/>
    <w:rPr>
      <w:b/>
      <w:bCs/>
    </w:rPr>
  </w:style>
  <w:style w:type="character" w:styleId="QuoteCarPHPDOCX" w:customStyle="1">
    <w:name w:val="Quote Car PHPDOCX"/>
    <w:basedOn w:val="DefaultParagraphFontPHPDOCX"/>
    <w:link w:val="QuotePHPDOCX"/>
    <w:uiPriority w:val="29"/>
    <w:qFormat/>
    <w:rsid w:val="00df064e"/>
    <w:rPr>
      <w:i/>
      <w:iCs/>
      <w:color w:val="000000" w:themeColor="text1"/>
    </w:rPr>
  </w:style>
  <w:style w:type="character" w:styleId="IntenseQuoteCarPHPDOCX" w:customStyle="1">
    <w:name w:val="Intense Quote Car PHPDOCX"/>
    <w:basedOn w:val="DefaultParagraphFontPHPDOCX"/>
    <w:link w:val="IntenseQuotePHPDOCX"/>
    <w:uiPriority w:val="30"/>
    <w:qFormat/>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character" w:styleId="Heading8CarPHPDOCX" w:customStyle="1">
    <w:name w:val="Heading 8 Car PHPDOCX"/>
    <w:basedOn w:val="DefaultParagraphFontPHPDOCX"/>
    <w:link w:val="Heading8PHPDOCX"/>
    <w:uiPriority w:val="9"/>
    <w:semiHidden/>
    <w:qFormat/>
    <w:rsid w:val="00df064e"/>
    <w:rPr>
      <w:rFonts w:ascii="Calibri" w:hAnsi="Calibri" w:eastAsia="" w:cs="" w:asciiTheme="majorHAnsi" w:cstheme="majorBidi" w:eastAsiaTheme="majorEastAsia" w:hAnsiTheme="majorHAnsi"/>
      <w:color w:val="404040" w:themeColor="text1" w:themeTint="bf"/>
      <w:sz w:val="20"/>
      <w:szCs w:val="20"/>
    </w:rPr>
  </w:style>
  <w:style w:type="character" w:styleId="Heading9CarPHPDOCX" w:customStyle="1">
    <w:name w:val="Heading 9 Car PHPDOCX"/>
    <w:basedOn w:val="DefaultParagraphFontPHPDOCX"/>
    <w:link w:val="Heading9PHPDOCX"/>
    <w:uiPriority w:val="9"/>
    <w:semiHidden/>
    <w:qFormat/>
    <w:rsid w:val="00df064e"/>
    <w:rPr>
      <w:rFonts w:ascii="Calibri" w:hAnsi="Calibri" w:eastAsia="" w:cs="" w:asciiTheme="majorHAnsi" w:cstheme="majorBidi" w:eastAsiaTheme="majorEastAsia" w:hAnsiTheme="majorHAnsi"/>
      <w:i/>
      <w:iCs/>
      <w:color w:val="404040" w:themeColor="text1" w:themeTint="bf"/>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ing1PHPDOCX">
    <w:name w:val="Heading 1 PHPDOCX"/>
    <w:basedOn w:val="Normal"/>
    <w:next w:val="Normal"/>
    <w:link w:val="Heading1CarPHPDOCX"/>
    <w:uiPriority w:val="9"/>
    <w:qFormat/>
    <w:rsid w:val="00df064e"/>
    <w:pPr>
      <w:keepNext w:val="true"/>
      <w:keepLines/>
      <w:spacing w:before="480" w:after="0"/>
      <w:outlineLvl w:val="0"/>
    </w:pPr>
    <w:rPr>
      <w:rFonts w:ascii="Calibri" w:hAnsi="Calibri" w:eastAsia="" w:cs="" w:asciiTheme="majorHAnsi" w:cstheme="majorBidi" w:eastAsiaTheme="majorEastAsia" w:hAnsiTheme="majorHAns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PHPDOCX">
    <w:name w:val="Heading 4 PHPDOCX"/>
    <w:basedOn w:val="Normal"/>
    <w:next w:val="Normal"/>
    <w:link w:val="Heading4CarPHPDOCX"/>
    <w:uiPriority w:val="9"/>
    <w:unhideWhenUsed/>
    <w:qFormat/>
    <w:rsid w:val="00df064e"/>
    <w:pPr>
      <w:keepNext w:val="true"/>
      <w:keepLines/>
      <w:spacing w:before="200" w:after="0"/>
      <w:outlineLvl w:val="3"/>
    </w:pPr>
    <w:rPr>
      <w:rFonts w:ascii="Calibri" w:hAnsi="Calibri" w:eastAsia="" w:cs="" w:asciiTheme="majorHAnsi" w:cstheme="majorBidi" w:eastAsiaTheme="majorEastAsia" w:hAnsiTheme="majorHAns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val="true"/>
      <w:keepLines/>
      <w:spacing w:before="200" w:after="0"/>
      <w:outlineLvl w:val="4"/>
    </w:pPr>
    <w:rPr>
      <w:rFonts w:ascii="Calibri" w:hAnsi="Calibri" w:eastAsia="" w:cs="" w:asciiTheme="majorHAnsi" w:cstheme="majorBidi" w:eastAsiaTheme="majorEastAsia" w:hAnsiTheme="majorHAns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val="true"/>
      <w:keepLines/>
      <w:spacing w:before="200" w:after="0"/>
      <w:outlineLvl w:val="5"/>
    </w:pPr>
    <w:rPr>
      <w:rFonts w:ascii="Calibri" w:hAnsi="Calibri" w:eastAsia="" w:cs="" w:asciiTheme="majorHAnsi" w:cstheme="majorBidi" w:eastAsiaTheme="majorEastAsia" w:hAnsiTheme="majorHAns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val="true"/>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val="true"/>
      <w:keepLines/>
      <w:spacing w:before="200" w:after="0"/>
      <w:outlineLvl w:val="7"/>
    </w:pPr>
    <w:rPr>
      <w:rFonts w:ascii="Calibri" w:hAnsi="Calibri" w:eastAsia="" w:cs="" w:asciiTheme="majorHAnsi" w:cstheme="majorBidi" w:eastAsiaTheme="majorEastAsia" w:hAnsiTheme="majorHAns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val="true"/>
      <w:keepLines/>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paragraph" w:styleId="AnnotationtextPHPDOCX">
    <w:name w:val="annotation text PHPDOCX"/>
    <w:basedOn w:val="Normal"/>
    <w:link w:val="CommentTextCharPHPDOCX"/>
    <w:uiPriority w:val="99"/>
    <w:semiHidden/>
    <w:unhideWhenUsed/>
    <w:qFormat/>
    <w:rsid w:val="00e139ea"/>
    <w:pPr>
      <w:spacing w:lineRule="auto" w:line="240"/>
    </w:pPr>
    <w:rPr>
      <w:sz w:val="20"/>
      <w:szCs w:val="20"/>
    </w:rPr>
  </w:style>
  <w:style w:type="paragraph" w:styleId="AnnotationsubjectPHPDOCX">
    <w:name w:val="annotation subject PHPDOCX"/>
    <w:basedOn w:val="AnnotationtextPHPDOCX"/>
    <w:next w:val="AnnotationtextPHPDOCX"/>
    <w:link w:val="CommentSubjectCharPHPDOCX"/>
    <w:uiPriority w:val="99"/>
    <w:semiHidden/>
    <w:unhideWhenUsed/>
    <w:qFormat/>
    <w:rsid w:val="00e139ea"/>
    <w:pPr/>
    <w:rPr>
      <w:b/>
      <w:bCs/>
    </w:rPr>
  </w:style>
  <w:style w:type="paragraph" w:styleId="BalloonTextPHPDOCX">
    <w:name w:val="Balloon Text PHPDOCX"/>
    <w:basedOn w:val="Normal"/>
    <w:link w:val="BalloonTextCharPHPDOCX"/>
    <w:uiPriority w:val="99"/>
    <w:semiHidden/>
    <w:unhideWhenUsed/>
    <w:qFormat/>
    <w:rsid w:val="00e139ea"/>
    <w:pPr>
      <w:spacing w:lineRule="auto" w:line="240" w:before="0" w:after="0"/>
    </w:pPr>
    <w:rPr>
      <w:rFonts w:ascii="Tahoma" w:hAnsi="Tahoma" w:cs="Tahoma"/>
      <w:sz w:val="16"/>
      <w:szCs w:val="16"/>
    </w:rPr>
  </w:style>
  <w:style w:type="paragraph" w:styleId="FootnoteTextPHPDOCX">
    <w:name w:val="footnote Text PHPDOCX"/>
    <w:basedOn w:val="Normal"/>
    <w:link w:val="footnoteTextCarPHPDOCX"/>
    <w:uiPriority w:val="99"/>
    <w:semiHidden/>
    <w:unhideWhenUsed/>
    <w:qFormat/>
    <w:rsid w:val="006e0fda"/>
    <w:pPr>
      <w:spacing w:lineRule="auto" w:line="240" w:before="0" w:after="0"/>
    </w:pPr>
    <w:rPr>
      <w:sz w:val="20"/>
      <w:szCs w:val="20"/>
    </w:rPr>
  </w:style>
  <w:style w:type="paragraph" w:styleId="EndnoteTextPHPDOCX">
    <w:name w:val="endnote Text PHPDOCX"/>
    <w:basedOn w:val="Normal"/>
    <w:link w:val="endnoteTextCarPHPDOCX"/>
    <w:uiPriority w:val="99"/>
    <w:semiHidden/>
    <w:unhideWhenUsed/>
    <w:qFormat/>
    <w:rsid w:val="006e0fda"/>
    <w:pPr>
      <w:spacing w:lineRule="auto" w:line="240" w:before="0" w:after="0"/>
    </w:pPr>
    <w:rPr>
      <w:sz w:val="20"/>
      <w:szCs w:val="20"/>
    </w:rPr>
  </w:style>
  <w:style w:type="paragraph" w:styleId="TitlePHPDOCX">
    <w:name w:val="Title PHPDOCX"/>
    <w:basedOn w:val="Normal"/>
    <w:next w:val="Normal"/>
    <w:link w:val="TitleCarPHPDOCX"/>
    <w:uiPriority w:val="10"/>
    <w:qFormat/>
    <w:rsid w:val="00df064e"/>
    <w:pPr>
      <w:pBdr>
        <w:bottom w:val="single" w:sz="8" w:space="4" w:color="4F81BD"/>
      </w:pBdr>
      <w:spacing w:lineRule="auto" w:line="240" w:before="0" w:after="300"/>
      <w:contextualSpacing/>
    </w:pPr>
    <w:rPr>
      <w:rFonts w:ascii="Calibri" w:hAnsi="Calibri" w:eastAsia="" w:cs="" w:asciiTheme="majorHAnsi" w:cstheme="majorBidi" w:eastAsiaTheme="majorEastAsia" w:hAnsiTheme="majorHAnsi"/>
      <w:color w:val="17365D" w:themeColor="text2" w:themeShade="bf"/>
      <w:spacing w:val="5"/>
      <w:kern w:val="2"/>
      <w:sz w:val="52"/>
      <w:szCs w:val="52"/>
    </w:rPr>
  </w:style>
  <w:style w:type="paragraph" w:styleId="SubtitlePHPDOCX">
    <w:name w:val="Subtitle PHPDOCX"/>
    <w:basedOn w:val="Normal"/>
    <w:next w:val="Normal"/>
    <w:link w:val="SubtitleCarPHPDOCX"/>
    <w:uiPriority w:val="11"/>
    <w:qFormat/>
    <w:rsid w:val="00df064e"/>
    <w:pPr/>
    <w:rPr>
      <w:rFonts w:ascii="Calibri" w:hAnsi="Calibri" w:eastAsia="" w:cs="" w:asciiTheme="majorHAnsi" w:cstheme="majorBidi" w:eastAsiaTheme="majorEastAsia" w:hAnsiTheme="majorHAnsi"/>
      <w:i/>
      <w:iCs/>
      <w:color w:val="4F81BD" w:themeColor="accent1"/>
      <w:spacing w:val="15"/>
      <w:sz w:val="24"/>
      <w:szCs w:val="24"/>
    </w:rPr>
  </w:style>
  <w:style w:type="paragraph" w:styleId="QuotePHPDOCX">
    <w:name w:val="Quote PHPDOCX"/>
    <w:basedOn w:val="Normal"/>
    <w:next w:val="Normal"/>
    <w:link w:val="QuoteCarPHPDOCX"/>
    <w:uiPriority w:val="29"/>
    <w:qFormat/>
    <w:rsid w:val="00df064e"/>
    <w:pPr/>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pBdr>
      <w:spacing w:before="200" w:after="280"/>
      <w:ind w:left="936" w:right="936" w:hanging="0"/>
    </w:pPr>
    <w:rPr>
      <w:b/>
      <w:bCs/>
      <w:i/>
      <w:iCs/>
      <w:color w:val="4F81BD" w:themeColor="accent1"/>
    </w:rPr>
  </w:style>
  <w:style w:type="paragraph" w:styleId="ListParagraphPHPDOCX">
    <w:name w:val="List Paragraph PHPDOCX"/>
    <w:basedOn w:val="Normal"/>
    <w:uiPriority w:val="34"/>
    <w:qFormat/>
    <w:rsid w:val="00df064e"/>
    <w:pPr>
      <w:spacing w:before="0" w:after="200"/>
      <w:ind w:left="720" w:hanging="0"/>
      <w:contextualSpacing/>
    </w:pPr>
    <w:rPr/>
  </w:style>
  <w:style w:type="paragraph" w:styleId="NoSpacingPHPDOCX">
    <w:name w:val="No Spacing PHPDOCX"/>
    <w:uiPriority w:val="1"/>
    <w:qFormat/>
    <w:rsid w:val="00df064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12"/>
      <w:szCs w:val="22"/>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numbering" w:styleId="NoListPHPDOCX" w:default="1">
    <w:name w:val="No List PHPDOCX"/>
    <w:uiPriority w:val="99"/>
    <w:semiHidden/>
    <w:unhideWhenUsed/>
    <w:qFormat/>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www.docpro.com/"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LibreOffice/6.3.2.2$Linux_X86_64 LibreOffice_project/98b30e735bda24bc04ab42594c85f7fd8be07b9c</Application>
  <Pages>12</Pages>
  <Words>307</Words>
  <Characters>1690</Characters>
  <CharactersWithSpaces>1994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2022-02-12T00:01:23Z</dcterms:created>
  <dc:creator>DocPro</dc:creator>
  <dc:description/>
  <dc:language>en-US</dc:language>
  <cp:lastModifiedBy>DocPro</cp:lastModifiedBy>
  <dcterms:modified xsi:type="dcterms:W3CDTF">2022-02-12T00:01:23Z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